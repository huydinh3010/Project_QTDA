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285245">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285245">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285245">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285245">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285245">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285245">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285245">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285245">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285245">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285245">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285245">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285245">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285245">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285245">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285245">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285245">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285245">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285245">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285245">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285245">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285245">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2C55EFD4" w:rsidR="00BA730B" w:rsidRPr="001C04DA" w:rsidRDefault="00BA730B" w:rsidP="00BA730B">
      <w:pPr>
        <w:rPr>
          <w:i/>
          <w:iCs/>
        </w:rPr>
      </w:pPr>
      <w:r w:rsidRPr="001C04DA">
        <w:rPr>
          <w:i/>
          <w:iCs/>
        </w:rPr>
        <w:t>Robot dò đường, website quảng cáo, bài tập lớn….</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0DDFF1F" w:rsidR="00344D7B" w:rsidRDefault="00344D7B" w:rsidP="00A9178E">
      <w:pPr>
        <w:pStyle w:val="Heading2"/>
      </w:pPr>
      <w:bookmarkStart w:id="8" w:name="_Toc25660386"/>
      <w:r>
        <w:t>Yêu cầu khách hàng</w:t>
      </w:r>
      <w:bookmarkEnd w:id="8"/>
    </w:p>
    <w:p w14:paraId="6F913548" w14:textId="7A1BB050" w:rsidR="002C5D42" w:rsidRPr="002C5D42" w:rsidRDefault="002C5D42" w:rsidP="002C5D42">
      <w:pPr>
        <w:rPr>
          <w:noProof/>
          <w:lang w:val="vi-VN"/>
        </w:rPr>
      </w:pPr>
      <w:r w:rsidRPr="06AA8644">
        <w:rPr>
          <w:noProof/>
          <w:lang w:val="vi-VN"/>
        </w:rPr>
        <w:t>Xây dựng cơ sở dữ liệu (CSDL) phân tán cho hệ thống thông tin cấp phát và quản lý thẻ công dân.</w:t>
      </w:r>
    </w:p>
    <w:p w14:paraId="0D2D6649" w14:textId="1662DB43"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2D06055" w14:textId="77777777" w:rsidR="009F45D8" w:rsidRDefault="009F45D8" w:rsidP="009F45D8">
      <w:pPr>
        <w:rPr>
          <w:rFonts w:eastAsia="Tahoma" w:cs="Tahoma"/>
          <w:noProof/>
          <w:lang w:val="vi-VN"/>
        </w:rPr>
      </w:pPr>
      <w:r w:rsidRPr="06AA8644">
        <w:rPr>
          <w:rFonts w:eastAsia="Tahoma" w:cs="Tahoma"/>
          <w:noProof/>
          <w:lang w:val="vi-VN"/>
        </w:rPr>
        <w:t>Hệ thống thông tin cấp phát và quản lý thẻ công dân hiện tại có cơ sở dữ liệu (CSDL) được thiết kế theo mô hình tập trung, triển khai độc lập ở các đơn vị hành chính, CSDL cấp huyện không gắn kết với CSDL cấp tỉnh dẫn đến tình trạng các kho dữ liệu rời rạc, thiếu đồng bộ với nhau.</w:t>
      </w:r>
    </w:p>
    <w:p w14:paraId="69825CB3" w14:textId="12766F59" w:rsidR="009F45D8" w:rsidRPr="009F45D8" w:rsidRDefault="009F45D8" w:rsidP="009F45D8">
      <w:pPr>
        <w:rPr>
          <w:noProof/>
          <w:lang w:val="vi-VN"/>
        </w:rPr>
      </w:pPr>
      <w:r w:rsidRPr="7F9823EC">
        <w:rPr>
          <w:noProof/>
          <w:lang w:val="vi-VN"/>
        </w:rPr>
        <w:t>Khi công dân muốn làm thẻ căn cước (làm mới hoặc cấp lại) sẽ đến cơ quan (công an huyện) để đăng ký, cán bộ tiếp nhận không biết được người này đã thực sự chưa từng làm căn cước bao giờ chưa (với trường hợp cấp mới), hoặc không biết người này đã làm bao nhiêu lần (trường hợp cấp đổi)</w:t>
      </w:r>
    </w:p>
    <w:p w14:paraId="7188314F" w14:textId="4A3769BB" w:rsidR="00947316" w:rsidRDefault="00947316" w:rsidP="00A9178E">
      <w:pPr>
        <w:pStyle w:val="Heading2"/>
      </w:pPr>
      <w:bookmarkStart w:id="10" w:name="_Toc25660388"/>
      <w:r>
        <w:lastRenderedPageBreak/>
        <w:t>Mô hình hoạt động dự kiến sau khi áp dụng sản phẩm mới</w:t>
      </w:r>
      <w:bookmarkEnd w:id="10"/>
    </w:p>
    <w:p w14:paraId="7F1146C4" w14:textId="77777777" w:rsidR="004E7C4B" w:rsidRDefault="004E7C4B" w:rsidP="004E7C4B">
      <w:pPr>
        <w:rPr>
          <w:rFonts w:eastAsia="Tahoma" w:cs="Tahoma"/>
          <w:noProof/>
          <w:lang w:val="vi-VN"/>
        </w:rPr>
      </w:pPr>
      <w:r w:rsidRPr="06AA8644">
        <w:rPr>
          <w:rFonts w:eastAsia="Tahoma" w:cs="Tahoma"/>
          <w:noProof/>
          <w:lang w:val="vi-VN"/>
        </w:rPr>
        <w:t>Cơ sở dữ liệu cấp huyện và cấp tỉnh được đồng bộ với nhau</w:t>
      </w:r>
    </w:p>
    <w:p w14:paraId="4ADFF988" w14:textId="489C2693" w:rsidR="004E7C4B" w:rsidRPr="004E7C4B" w:rsidRDefault="004E7C4B" w:rsidP="004E7C4B">
      <w:pPr>
        <w:rPr>
          <w:noProof/>
          <w:lang w:val="vi-VN"/>
        </w:rPr>
      </w:pPr>
      <w:r w:rsidRPr="7F9823EC">
        <w:rPr>
          <w:noProof/>
          <w:lang w:val="vi-VN"/>
        </w:rPr>
        <w:t>Cán bộ hành chính dễ dàng tra cứu thông tin quản lý thẻ công cân khi công dân đến yêu cầu làm mới hoặc cấp đổi. Thông tin được cập nhật ở huyện này sẽ được đồng bộ với huyện khác và đồng bộ với cấp tỉnh.</w:t>
      </w:r>
    </w:p>
    <w:p w14:paraId="1118375C" w14:textId="17FCFB81" w:rsidR="00F3362F" w:rsidRDefault="00AD13E4" w:rsidP="00A9178E">
      <w:pPr>
        <w:pStyle w:val="Heading2"/>
      </w:pPr>
      <w:bookmarkStart w:id="11" w:name="_Toc25660389"/>
      <w:r>
        <w:t>Phạm vi</w:t>
      </w:r>
      <w:r w:rsidR="00DD00D8">
        <w:t xml:space="preserve"> dự án</w:t>
      </w:r>
      <w:bookmarkEnd w:id="11"/>
    </w:p>
    <w:p w14:paraId="5F49408E" w14:textId="3B831AC1" w:rsidR="00A4762B" w:rsidRDefault="00A4762B" w:rsidP="00A4762B">
      <w:pPr>
        <w:rPr>
          <w:noProof/>
          <w:lang w:val="vi-VN"/>
        </w:rPr>
      </w:pPr>
      <w:r w:rsidRPr="7F9823EC">
        <w:rPr>
          <w:noProof/>
          <w:lang w:val="vi-VN"/>
        </w:rPr>
        <w:t>Triển khai thí điểm ở thành phố Hà Nội.</w:t>
      </w:r>
    </w:p>
    <w:p w14:paraId="2FA63F12" w14:textId="45C8A89D" w:rsidR="008B6FDD" w:rsidRPr="00A4762B" w:rsidRDefault="008B6FDD" w:rsidP="00A4762B">
      <w:pPr>
        <w:rPr>
          <w:noProof/>
          <w:lang w:val="vi-VN"/>
        </w:rPr>
      </w:pPr>
      <w:r w:rsidRPr="7F9823EC">
        <w:rPr>
          <w:noProof/>
          <w:lang w:val="vi-VN"/>
        </w:rPr>
        <w:t>Có thể mở rộng ra các tỉnh, thành phố khác nếu triển khai thí điểm tại Hà Nội đạt yêu cầu.</w:t>
      </w:r>
      <w:bookmarkStart w:id="12" w:name="_GoBack"/>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lastRenderedPageBreak/>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lastRenderedPageBreak/>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1FFE77" w14:textId="77777777" w:rsidR="00285245" w:rsidRDefault="00285245">
      <w:r>
        <w:separator/>
      </w:r>
    </w:p>
    <w:p w14:paraId="217210A5" w14:textId="77777777" w:rsidR="00285245" w:rsidRDefault="00285245"/>
  </w:endnote>
  <w:endnote w:type="continuationSeparator" w:id="0">
    <w:p w14:paraId="71E559A3" w14:textId="77777777" w:rsidR="00285245" w:rsidRDefault="00285245">
      <w:r>
        <w:continuationSeparator/>
      </w:r>
    </w:p>
    <w:p w14:paraId="06ACC977" w14:textId="77777777" w:rsidR="00285245" w:rsidRDefault="002852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3998F0F4"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B6FDD">
      <w:rPr>
        <w:i/>
        <w:noProof/>
        <w:color w:val="C00000"/>
        <w:lang w:eastAsia="ar-SA" w:bidi="ar-SA"/>
      </w:rPr>
      <w:t>4</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B6FDD">
      <w:rPr>
        <w:i/>
        <w:noProof/>
        <w:color w:val="C00000"/>
        <w:lang w:eastAsia="ar-SA" w:bidi="ar-SA"/>
      </w:rPr>
      <w:t>6</w:t>
    </w:r>
    <w:r w:rsidR="00A46170" w:rsidRPr="001022FF">
      <w:rPr>
        <w:i/>
        <w:color w:val="C00000"/>
        <w:lang w:eastAsia="ar-SA" w:bidi="ar-SA"/>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E4C525" w14:textId="77777777" w:rsidR="00285245" w:rsidRDefault="00285245">
      <w:r>
        <w:separator/>
      </w:r>
    </w:p>
    <w:p w14:paraId="2C6BF409" w14:textId="77777777" w:rsidR="00285245" w:rsidRDefault="00285245"/>
  </w:footnote>
  <w:footnote w:type="continuationSeparator" w:id="0">
    <w:p w14:paraId="26E3AAB0" w14:textId="77777777" w:rsidR="00285245" w:rsidRDefault="00285245">
      <w:r>
        <w:continuationSeparator/>
      </w:r>
    </w:p>
    <w:p w14:paraId="0717E4ED" w14:textId="77777777" w:rsidR="00285245" w:rsidRDefault="0028524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85245"/>
    <w:rsid w:val="00294AE0"/>
    <w:rsid w:val="00294F92"/>
    <w:rsid w:val="00294FE5"/>
    <w:rsid w:val="002963B3"/>
    <w:rsid w:val="00297AAA"/>
    <w:rsid w:val="002A00AB"/>
    <w:rsid w:val="002B2A6D"/>
    <w:rsid w:val="002B35EE"/>
    <w:rsid w:val="002B3B67"/>
    <w:rsid w:val="002B5322"/>
    <w:rsid w:val="002B6881"/>
    <w:rsid w:val="002C3C23"/>
    <w:rsid w:val="002C5D42"/>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E7C4B"/>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54EF"/>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B6FDD"/>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5D8"/>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4762B"/>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3610A"/>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B1D11-5B9C-4170-B075-DC733C250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6</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6627</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Hong Anh La</cp:lastModifiedBy>
  <cp:revision>251</cp:revision>
  <cp:lastPrinted>2008-03-13T11:02:00Z</cp:lastPrinted>
  <dcterms:created xsi:type="dcterms:W3CDTF">2018-10-22T04:18:00Z</dcterms:created>
  <dcterms:modified xsi:type="dcterms:W3CDTF">2019-12-23T13:34:00Z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